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D1" w:rsidRPr="00526D95" w:rsidRDefault="00EB67D1" w:rsidP="00EB67D1">
      <w:pPr>
        <w:jc w:val="center"/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b/>
          <w:bCs/>
          <w:sz w:val="26"/>
          <w:szCs w:val="26"/>
        </w:rPr>
        <w:t>Practical Demo</w:t>
      </w:r>
    </w:p>
    <w:p w:rsidR="00EB67D1" w:rsidRPr="00526D95" w:rsidRDefault="00EB67D1" w:rsidP="00EB67D1">
      <w:pPr>
        <w:rPr>
          <w:rFonts w:ascii="Garamond" w:hAnsi="Garamond"/>
          <w:sz w:val="26"/>
          <w:szCs w:val="26"/>
        </w:rPr>
      </w:pPr>
    </w:p>
    <w:p w:rsidR="00EB67D1" w:rsidRPr="00526D95" w:rsidRDefault="00EB67D1" w:rsidP="00EB67D1">
      <w:p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b/>
          <w:bCs/>
          <w:sz w:val="26"/>
          <w:szCs w:val="26"/>
        </w:rPr>
        <w:t>Software Pre-</w:t>
      </w:r>
      <w:r w:rsidR="00756CB3" w:rsidRPr="00526D95">
        <w:rPr>
          <w:rFonts w:ascii="Garamond" w:hAnsi="Garamond"/>
          <w:b/>
          <w:bCs/>
          <w:sz w:val="26"/>
          <w:szCs w:val="26"/>
        </w:rPr>
        <w:t>requisites</w:t>
      </w:r>
      <w:r w:rsidRPr="00526D95">
        <w:rPr>
          <w:rFonts w:ascii="Garamond" w:hAnsi="Garamond"/>
          <w:b/>
          <w:bCs/>
          <w:sz w:val="26"/>
          <w:szCs w:val="26"/>
        </w:rPr>
        <w:t>:-</w:t>
      </w:r>
    </w:p>
    <w:p w:rsidR="00EB67D1" w:rsidRPr="00526D95" w:rsidRDefault="00EB67D1" w:rsidP="00EB67D1">
      <w:p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sz w:val="26"/>
          <w:szCs w:val="26"/>
        </w:rPr>
        <w:t>Java 7.0</w:t>
      </w:r>
      <w:proofErr w:type="gramStart"/>
      <w:r w:rsidRPr="00526D95">
        <w:rPr>
          <w:rFonts w:ascii="Garamond" w:hAnsi="Garamond"/>
          <w:sz w:val="26"/>
          <w:szCs w:val="26"/>
        </w:rPr>
        <w:t>+  (</w:t>
      </w:r>
      <w:proofErr w:type="gramEnd"/>
      <w:r w:rsidRPr="00526D95">
        <w:rPr>
          <w:rFonts w:ascii="Garamond" w:hAnsi="Garamond"/>
          <w:sz w:val="26"/>
          <w:szCs w:val="26"/>
        </w:rPr>
        <w:t xml:space="preserve">if java is not installed then </w:t>
      </w:r>
      <w:r w:rsidR="00756CB3" w:rsidRPr="00526D95">
        <w:rPr>
          <w:rFonts w:ascii="Garamond" w:hAnsi="Garamond"/>
          <w:sz w:val="26"/>
          <w:szCs w:val="26"/>
        </w:rPr>
        <w:t>download</w:t>
      </w:r>
      <w:r w:rsidRPr="00526D95">
        <w:rPr>
          <w:rFonts w:ascii="Garamond" w:hAnsi="Garamond"/>
          <w:sz w:val="26"/>
          <w:szCs w:val="26"/>
        </w:rPr>
        <w:t xml:space="preserve"> from link- </w:t>
      </w:r>
      <w:hyperlink r:id="rId6" w:history="1">
        <w:r w:rsidRPr="00526D95">
          <w:rPr>
            <w:rStyle w:val="Hyperlink"/>
            <w:rFonts w:ascii="Garamond" w:hAnsi="Garamond"/>
            <w:sz w:val="26"/>
            <w:szCs w:val="26"/>
          </w:rPr>
          <w:t>https://www.oracle.com/java/technologies/javase-jdk8-downloads.html</w:t>
        </w:r>
      </w:hyperlink>
      <w:r w:rsidRPr="00526D95">
        <w:rPr>
          <w:rFonts w:ascii="Garamond" w:hAnsi="Garamond"/>
          <w:sz w:val="26"/>
          <w:szCs w:val="26"/>
        </w:rPr>
        <w:t xml:space="preserve">  )</w:t>
      </w:r>
    </w:p>
    <w:p w:rsidR="00EB67D1" w:rsidRPr="00526D95" w:rsidRDefault="00EB67D1" w:rsidP="00EB67D1">
      <w:p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sz w:val="26"/>
          <w:szCs w:val="26"/>
        </w:rPr>
        <w:t xml:space="preserve">Eclipse IDE for Java </w:t>
      </w:r>
      <w:proofErr w:type="gramStart"/>
      <w:r w:rsidRPr="00526D95">
        <w:rPr>
          <w:rFonts w:ascii="Garamond" w:hAnsi="Garamond"/>
          <w:sz w:val="26"/>
          <w:szCs w:val="26"/>
        </w:rPr>
        <w:t>language:</w:t>
      </w:r>
      <w:proofErr w:type="gramEnd"/>
      <w:r w:rsidRPr="00526D95">
        <w:rPr>
          <w:rFonts w:ascii="Garamond" w:hAnsi="Garamond"/>
          <w:sz w:val="26"/>
          <w:szCs w:val="26"/>
        </w:rPr>
        <w:t>(</w:t>
      </w:r>
      <w:hyperlink r:id="rId7" w:history="1">
        <w:r w:rsidRPr="00526D95">
          <w:rPr>
            <w:rStyle w:val="Hyperlink"/>
            <w:rFonts w:ascii="Garamond" w:hAnsi="Garamond"/>
            <w:sz w:val="26"/>
            <w:szCs w:val="26"/>
          </w:rPr>
          <w:t>https://www.eclipse.org/eclipseide/</w:t>
        </w:r>
      </w:hyperlink>
      <w:r w:rsidRPr="00526D95">
        <w:rPr>
          <w:rFonts w:ascii="Garamond" w:hAnsi="Garamond"/>
          <w:sz w:val="26"/>
          <w:szCs w:val="26"/>
        </w:rPr>
        <w:t xml:space="preserve"> )</w:t>
      </w:r>
    </w:p>
    <w:p w:rsidR="00EB67D1" w:rsidRPr="00526D95" w:rsidRDefault="00EB67D1" w:rsidP="00EB67D1">
      <w:pPr>
        <w:rPr>
          <w:rFonts w:ascii="Garamond" w:hAnsi="Garamond"/>
          <w:sz w:val="26"/>
          <w:szCs w:val="26"/>
        </w:rPr>
      </w:pPr>
    </w:p>
    <w:p w:rsidR="00EB67D1" w:rsidRPr="00526D95" w:rsidRDefault="00EB67D1" w:rsidP="00EB67D1">
      <w:p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b/>
          <w:bCs/>
          <w:sz w:val="26"/>
          <w:szCs w:val="26"/>
        </w:rPr>
        <w:t>Commands to check whether java is installed or not:</w:t>
      </w:r>
    </w:p>
    <w:p w:rsidR="00EB67D1" w:rsidRPr="00526D95" w:rsidRDefault="00EB67D1" w:rsidP="00EB67D1">
      <w:pPr>
        <w:numPr>
          <w:ilvl w:val="0"/>
          <w:numId w:val="1"/>
        </w:num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sz w:val="26"/>
          <w:szCs w:val="26"/>
        </w:rPr>
        <w:t>Open command prompt</w:t>
      </w:r>
    </w:p>
    <w:p w:rsidR="00EB67D1" w:rsidRPr="00526D95" w:rsidRDefault="00EB67D1" w:rsidP="00EB67D1">
      <w:pPr>
        <w:numPr>
          <w:ilvl w:val="0"/>
          <w:numId w:val="1"/>
        </w:numPr>
        <w:rPr>
          <w:rFonts w:ascii="Garamond" w:hAnsi="Garamond"/>
          <w:b/>
          <w:bCs/>
          <w:sz w:val="26"/>
          <w:szCs w:val="26"/>
          <w:shd w:val="clear" w:color="auto" w:fill="FFFF00"/>
        </w:rPr>
      </w:pPr>
      <w:r w:rsidRPr="00526D95">
        <w:rPr>
          <w:rFonts w:ascii="Garamond" w:hAnsi="Garamond"/>
          <w:sz w:val="26"/>
          <w:szCs w:val="26"/>
        </w:rPr>
        <w:t xml:space="preserve">Run the command:- </w:t>
      </w:r>
    </w:p>
    <w:p w:rsidR="00EB67D1" w:rsidRPr="00526D95" w:rsidRDefault="00EB67D1" w:rsidP="00756CB3">
      <w:pPr>
        <w:jc w:val="center"/>
        <w:rPr>
          <w:rFonts w:ascii="Garamond" w:hAnsi="Garamond"/>
          <w:b/>
          <w:bCs/>
          <w:sz w:val="26"/>
          <w:szCs w:val="26"/>
          <w:shd w:val="clear" w:color="auto" w:fill="FFFF00"/>
        </w:rPr>
      </w:pPr>
      <w:proofErr w:type="gramStart"/>
      <w:r w:rsidRPr="00526D95">
        <w:rPr>
          <w:rFonts w:ascii="Garamond" w:hAnsi="Garamond"/>
          <w:b/>
          <w:bCs/>
          <w:sz w:val="26"/>
          <w:szCs w:val="26"/>
          <w:shd w:val="clear" w:color="auto" w:fill="FFFF00"/>
        </w:rPr>
        <w:t>java</w:t>
      </w:r>
      <w:proofErr w:type="gramEnd"/>
      <w:r w:rsidRPr="00526D95">
        <w:rPr>
          <w:rFonts w:ascii="Garamond" w:hAnsi="Garamond"/>
          <w:b/>
          <w:bCs/>
          <w:sz w:val="26"/>
          <w:szCs w:val="26"/>
          <w:shd w:val="clear" w:color="auto" w:fill="FFFF00"/>
        </w:rPr>
        <w:t xml:space="preserve"> –version</w:t>
      </w:r>
    </w:p>
    <w:p w:rsidR="00EB67D1" w:rsidRPr="00526D95" w:rsidRDefault="00EB67D1" w:rsidP="00EB67D1">
      <w:pPr>
        <w:rPr>
          <w:rFonts w:ascii="Garamond" w:hAnsi="Garamond"/>
          <w:b/>
          <w:bCs/>
          <w:sz w:val="26"/>
          <w:szCs w:val="26"/>
          <w:shd w:val="clear" w:color="auto" w:fill="FFFF00"/>
        </w:rPr>
      </w:pPr>
    </w:p>
    <w:p w:rsidR="00EB67D1" w:rsidRPr="00526D95" w:rsidRDefault="00EB67D1" w:rsidP="00EB67D1">
      <w:pPr>
        <w:pStyle w:val="Default"/>
        <w:rPr>
          <w:rFonts w:ascii="Garamond" w:eastAsia="SimSun" w:hAnsi="Garamond" w:cs="Lucida Sans"/>
          <w:b/>
          <w:bCs/>
          <w:color w:val="auto"/>
          <w:sz w:val="26"/>
          <w:szCs w:val="26"/>
          <w:lang w:eastAsia="hi-IN" w:bidi="hi-IN"/>
        </w:rPr>
      </w:pPr>
      <w:r w:rsidRPr="00526D95">
        <w:rPr>
          <w:rFonts w:ascii="Garamond" w:eastAsia="SimSun" w:hAnsi="Garamond" w:cs="Lucida Sans"/>
          <w:b/>
          <w:bCs/>
          <w:color w:val="auto"/>
          <w:sz w:val="26"/>
          <w:szCs w:val="26"/>
          <w:lang w:eastAsia="hi-IN" w:bidi="hi-IN"/>
        </w:rPr>
        <w:t>Setting up the environment in Java:</w:t>
      </w:r>
    </w:p>
    <w:p w:rsidR="00EB67D1" w:rsidRPr="00526D95" w:rsidRDefault="00EB67D1" w:rsidP="00EB67D1">
      <w:pPr>
        <w:pStyle w:val="Default"/>
        <w:numPr>
          <w:ilvl w:val="0"/>
          <w:numId w:val="6"/>
        </w:numPr>
        <w:rPr>
          <w:rFonts w:ascii="Garamond" w:eastAsia="SimSun" w:hAnsi="Garamond" w:cs="Lucida Sans"/>
          <w:bCs/>
          <w:color w:val="auto"/>
          <w:sz w:val="26"/>
          <w:szCs w:val="26"/>
          <w:lang w:eastAsia="hi-IN" w:bidi="hi-IN"/>
        </w:rPr>
      </w:pPr>
      <w:r w:rsidRPr="00526D95">
        <w:rPr>
          <w:rFonts w:ascii="Garamond" w:eastAsia="SimSun" w:hAnsi="Garamond" w:cs="Lucida Sans"/>
          <w:bCs/>
          <w:color w:val="auto"/>
          <w:sz w:val="26"/>
          <w:szCs w:val="26"/>
          <w:lang w:eastAsia="hi-IN" w:bidi="hi-IN"/>
        </w:rPr>
        <w:t>Right click on My Computer -&gt;Properties.</w:t>
      </w:r>
    </w:p>
    <w:p w:rsidR="00EB67D1" w:rsidRPr="00526D95" w:rsidRDefault="00EB67D1" w:rsidP="00EB67D1">
      <w:pPr>
        <w:pStyle w:val="Default"/>
        <w:numPr>
          <w:ilvl w:val="0"/>
          <w:numId w:val="6"/>
        </w:numPr>
        <w:rPr>
          <w:rFonts w:ascii="Garamond" w:eastAsia="SimSun" w:hAnsi="Garamond" w:cs="Lucida Sans"/>
          <w:bCs/>
          <w:color w:val="auto"/>
          <w:sz w:val="26"/>
          <w:szCs w:val="26"/>
          <w:lang w:eastAsia="hi-IN" w:bidi="hi-IN"/>
        </w:rPr>
      </w:pPr>
      <w:r w:rsidRPr="00526D95">
        <w:rPr>
          <w:rFonts w:ascii="Garamond" w:eastAsia="SimSun" w:hAnsi="Garamond" w:cs="Lucida Sans"/>
          <w:bCs/>
          <w:color w:val="auto"/>
          <w:sz w:val="26"/>
          <w:szCs w:val="26"/>
          <w:lang w:eastAsia="hi-IN" w:bidi="hi-IN"/>
        </w:rPr>
        <w:t>Under Advanced System Setting option click on Environment Variables.</w:t>
      </w:r>
    </w:p>
    <w:p w:rsidR="00EB67D1" w:rsidRPr="00526D95" w:rsidRDefault="00EB67D1" w:rsidP="00EB67D1">
      <w:pPr>
        <w:pStyle w:val="Default"/>
        <w:numPr>
          <w:ilvl w:val="0"/>
          <w:numId w:val="6"/>
        </w:numPr>
        <w:rPr>
          <w:rFonts w:ascii="Garamond" w:eastAsia="SimSun" w:hAnsi="Garamond" w:cs="Lucida Sans"/>
          <w:bCs/>
          <w:color w:val="auto"/>
          <w:sz w:val="26"/>
          <w:szCs w:val="26"/>
          <w:lang w:eastAsia="hi-IN" w:bidi="hi-IN"/>
        </w:rPr>
      </w:pPr>
      <w:r w:rsidRPr="00526D95">
        <w:rPr>
          <w:rFonts w:ascii="Garamond" w:eastAsia="SimSun" w:hAnsi="Garamond" w:cs="Lucida Sans"/>
          <w:bCs/>
          <w:color w:val="auto"/>
          <w:sz w:val="26"/>
          <w:szCs w:val="26"/>
          <w:lang w:eastAsia="hi-IN" w:bidi="hi-IN"/>
        </w:rPr>
        <w:t>Alter the “Path” variable under System variables so that it also contains the path to the Java environment. Select the “Path” variable and click on Edit button.</w:t>
      </w:r>
    </w:p>
    <w:p w:rsidR="00EB67D1" w:rsidRPr="00526D95" w:rsidRDefault="00EB67D1" w:rsidP="00EB67D1">
      <w:pPr>
        <w:pStyle w:val="Default"/>
        <w:numPr>
          <w:ilvl w:val="0"/>
          <w:numId w:val="6"/>
        </w:numPr>
        <w:rPr>
          <w:rFonts w:ascii="Garamond" w:eastAsia="SimSun" w:hAnsi="Garamond" w:cs="Lucida Sans"/>
          <w:bCs/>
          <w:color w:val="auto"/>
          <w:sz w:val="26"/>
          <w:szCs w:val="26"/>
          <w:lang w:eastAsia="hi-IN" w:bidi="hi-IN"/>
        </w:rPr>
      </w:pPr>
      <w:r w:rsidRPr="00526D95">
        <w:rPr>
          <w:rFonts w:ascii="Garamond" w:eastAsia="SimSun" w:hAnsi="Garamond" w:cs="Lucida Sans"/>
          <w:bCs/>
          <w:color w:val="auto"/>
          <w:sz w:val="26"/>
          <w:szCs w:val="26"/>
          <w:lang w:eastAsia="hi-IN" w:bidi="hi-IN"/>
        </w:rPr>
        <w:t>To check whether the path is set  or not , run the following command:</w:t>
      </w:r>
    </w:p>
    <w:p w:rsidR="00EB67D1" w:rsidRPr="00526D95" w:rsidRDefault="00EB67D1" w:rsidP="00EB67D1">
      <w:pPr>
        <w:pStyle w:val="Default"/>
        <w:ind w:left="720"/>
        <w:jc w:val="center"/>
        <w:rPr>
          <w:rFonts w:ascii="Garamond" w:eastAsia="SimSun" w:hAnsi="Garamond" w:cs="Lucida Sans"/>
          <w:b/>
          <w:bCs/>
          <w:color w:val="auto"/>
          <w:sz w:val="26"/>
          <w:szCs w:val="26"/>
          <w:lang w:eastAsia="hi-IN" w:bidi="hi-IN"/>
        </w:rPr>
      </w:pPr>
      <w:proofErr w:type="spellStart"/>
      <w:proofErr w:type="gramStart"/>
      <w:r w:rsidRPr="00756CB3">
        <w:rPr>
          <w:rFonts w:ascii="Garamond" w:eastAsia="SimSun" w:hAnsi="Garamond" w:cs="Lucida Sans"/>
          <w:b/>
          <w:bCs/>
          <w:color w:val="auto"/>
          <w:sz w:val="26"/>
          <w:szCs w:val="26"/>
          <w:highlight w:val="yellow"/>
          <w:lang w:eastAsia="hi-IN" w:bidi="hi-IN"/>
        </w:rPr>
        <w:t>javac</w:t>
      </w:r>
      <w:proofErr w:type="spellEnd"/>
      <w:proofErr w:type="gramEnd"/>
      <w:r w:rsidRPr="00756CB3">
        <w:rPr>
          <w:rFonts w:ascii="Garamond" w:eastAsia="SimSun" w:hAnsi="Garamond" w:cs="Lucida Sans"/>
          <w:b/>
          <w:bCs/>
          <w:color w:val="auto"/>
          <w:sz w:val="26"/>
          <w:szCs w:val="26"/>
          <w:highlight w:val="yellow"/>
          <w:lang w:eastAsia="hi-IN" w:bidi="hi-IN"/>
        </w:rPr>
        <w:t xml:space="preserve"> -version</w:t>
      </w:r>
    </w:p>
    <w:p w:rsidR="00EB67D1" w:rsidRPr="00526D95" w:rsidRDefault="00EB67D1" w:rsidP="00EB67D1">
      <w:pPr>
        <w:rPr>
          <w:rFonts w:ascii="Garamond" w:hAnsi="Garamond"/>
          <w:sz w:val="26"/>
          <w:szCs w:val="26"/>
        </w:rPr>
      </w:pPr>
    </w:p>
    <w:p w:rsidR="00EB67D1" w:rsidRPr="00526D95" w:rsidRDefault="00EB67D1" w:rsidP="00EB67D1">
      <w:pPr>
        <w:rPr>
          <w:rFonts w:ascii="Garamond" w:hAnsi="Garamond"/>
          <w:sz w:val="26"/>
          <w:szCs w:val="26"/>
        </w:rPr>
      </w:pPr>
    </w:p>
    <w:p w:rsidR="00EB67D1" w:rsidRPr="00526D95" w:rsidRDefault="00EB67D1" w:rsidP="00EB67D1">
      <w:pPr>
        <w:rPr>
          <w:rFonts w:ascii="Garamond" w:hAnsi="Garamond"/>
          <w:b/>
          <w:bCs/>
          <w:sz w:val="26"/>
          <w:szCs w:val="26"/>
        </w:rPr>
      </w:pPr>
      <w:r w:rsidRPr="00526D95">
        <w:rPr>
          <w:rFonts w:ascii="Garamond" w:hAnsi="Garamond"/>
          <w:b/>
          <w:bCs/>
          <w:sz w:val="26"/>
          <w:szCs w:val="26"/>
        </w:rPr>
        <w:t xml:space="preserve">     </w:t>
      </w:r>
    </w:p>
    <w:p w:rsidR="00EB67D1" w:rsidRPr="00526D95" w:rsidRDefault="00EB67D1" w:rsidP="00EB67D1">
      <w:p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b/>
          <w:bCs/>
          <w:sz w:val="26"/>
          <w:szCs w:val="26"/>
        </w:rPr>
        <w:t>Steps to Automate any Web Application</w:t>
      </w:r>
    </w:p>
    <w:p w:rsidR="00EB67D1" w:rsidRPr="00526D95" w:rsidRDefault="00EB67D1" w:rsidP="00EB67D1">
      <w:pPr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sz w:val="26"/>
          <w:szCs w:val="26"/>
        </w:rPr>
        <w:t>Create One JAVA project in Eclipse:</w:t>
      </w:r>
    </w:p>
    <w:p w:rsidR="00EB67D1" w:rsidRPr="00756CB3" w:rsidRDefault="00EB67D1" w:rsidP="00EB67D1">
      <w:pPr>
        <w:numPr>
          <w:ilvl w:val="0"/>
          <w:numId w:val="3"/>
        </w:numPr>
        <w:rPr>
          <w:rFonts w:ascii="Garamond" w:hAnsi="Garamond"/>
          <w:sz w:val="26"/>
          <w:szCs w:val="26"/>
          <w:highlight w:val="yellow"/>
        </w:rPr>
      </w:pPr>
      <w:r w:rsidRPr="00756CB3">
        <w:rPr>
          <w:rFonts w:ascii="Garamond" w:hAnsi="Garamond"/>
          <w:sz w:val="26"/>
          <w:szCs w:val="26"/>
          <w:highlight w:val="yellow"/>
        </w:rPr>
        <w:t>Go to File-&gt;New-&gt;Java Project</w:t>
      </w:r>
    </w:p>
    <w:p w:rsidR="00EB67D1" w:rsidRPr="00526D95" w:rsidRDefault="00EB67D1" w:rsidP="00EB67D1">
      <w:pPr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sz w:val="26"/>
          <w:szCs w:val="26"/>
        </w:rPr>
        <w:t>To Associate Selenium Jars following steps need to be followed:</w:t>
      </w:r>
    </w:p>
    <w:p w:rsidR="00EB67D1" w:rsidRPr="00756CB3" w:rsidRDefault="00EB67D1" w:rsidP="00EB67D1">
      <w:pPr>
        <w:numPr>
          <w:ilvl w:val="0"/>
          <w:numId w:val="4"/>
        </w:numPr>
        <w:rPr>
          <w:rFonts w:ascii="Garamond" w:hAnsi="Garamond"/>
          <w:sz w:val="26"/>
          <w:szCs w:val="26"/>
          <w:highlight w:val="yellow"/>
        </w:rPr>
      </w:pPr>
      <w:r w:rsidRPr="00526D95">
        <w:rPr>
          <w:rFonts w:ascii="Garamond" w:hAnsi="Garamond"/>
          <w:sz w:val="26"/>
          <w:szCs w:val="26"/>
        </w:rPr>
        <w:t xml:space="preserve">Download Selenium Jars for JAVA language from link- </w:t>
      </w:r>
      <w:hyperlink r:id="rId8" w:history="1">
        <w:r w:rsidRPr="00756CB3">
          <w:rPr>
            <w:rStyle w:val="Hyperlink"/>
            <w:rFonts w:ascii="Garamond" w:hAnsi="Garamond"/>
            <w:sz w:val="26"/>
            <w:szCs w:val="26"/>
            <w:highlight w:val="yellow"/>
          </w:rPr>
          <w:t>https://www.selenium.dev/downloads/</w:t>
        </w:r>
      </w:hyperlink>
      <w:r w:rsidRPr="00756CB3">
        <w:rPr>
          <w:rFonts w:ascii="Garamond" w:hAnsi="Garamond"/>
          <w:sz w:val="26"/>
          <w:szCs w:val="26"/>
          <w:highlight w:val="yellow"/>
        </w:rPr>
        <w:t xml:space="preserve"> </w:t>
      </w:r>
    </w:p>
    <w:p w:rsidR="00EB67D1" w:rsidRPr="00756CB3" w:rsidRDefault="00EB67D1" w:rsidP="00EB67D1">
      <w:pPr>
        <w:numPr>
          <w:ilvl w:val="0"/>
          <w:numId w:val="4"/>
        </w:numPr>
        <w:rPr>
          <w:rFonts w:ascii="Garamond" w:hAnsi="Garamond"/>
          <w:sz w:val="26"/>
          <w:szCs w:val="26"/>
          <w:highlight w:val="yellow"/>
        </w:rPr>
      </w:pPr>
      <w:r w:rsidRPr="00756CB3">
        <w:rPr>
          <w:rFonts w:ascii="Garamond" w:hAnsi="Garamond"/>
          <w:sz w:val="26"/>
          <w:szCs w:val="26"/>
          <w:highlight w:val="yellow"/>
        </w:rPr>
        <w:t xml:space="preserve">Right click on project-&gt; </w:t>
      </w:r>
      <w:proofErr w:type="spellStart"/>
      <w:r w:rsidRPr="00756CB3">
        <w:rPr>
          <w:rFonts w:ascii="Garamond" w:hAnsi="Garamond"/>
          <w:sz w:val="26"/>
          <w:szCs w:val="26"/>
          <w:highlight w:val="yellow"/>
        </w:rPr>
        <w:t>BuildPath</w:t>
      </w:r>
      <w:proofErr w:type="spellEnd"/>
      <w:r w:rsidRPr="00756CB3">
        <w:rPr>
          <w:rFonts w:ascii="Garamond" w:hAnsi="Garamond"/>
          <w:sz w:val="26"/>
          <w:szCs w:val="26"/>
          <w:highlight w:val="yellow"/>
        </w:rPr>
        <w:t>-&gt;Configure Build Path-&gt;libraries-&gt; Add External Jars-&gt; Choose all the downloaded Jars -&gt;Apply and close.</w:t>
      </w:r>
    </w:p>
    <w:p w:rsidR="00EB67D1" w:rsidRPr="00526D95" w:rsidRDefault="00EB67D1" w:rsidP="00EB67D1">
      <w:pPr>
        <w:numPr>
          <w:ilvl w:val="0"/>
          <w:numId w:val="5"/>
        </w:num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sz w:val="26"/>
          <w:szCs w:val="26"/>
        </w:rPr>
        <w:t xml:space="preserve">Create one Package name as </w:t>
      </w:r>
      <w:proofErr w:type="spellStart"/>
      <w:r w:rsidRPr="00526D95">
        <w:rPr>
          <w:rFonts w:ascii="Garamond" w:hAnsi="Garamond"/>
          <w:b/>
          <w:bCs/>
          <w:sz w:val="26"/>
          <w:szCs w:val="26"/>
        </w:rPr>
        <w:t>Browser_drivers</w:t>
      </w:r>
      <w:proofErr w:type="spellEnd"/>
      <w:r w:rsidRPr="00526D95">
        <w:rPr>
          <w:rFonts w:ascii="Garamond" w:hAnsi="Garamond"/>
          <w:sz w:val="26"/>
          <w:szCs w:val="26"/>
        </w:rPr>
        <w:t xml:space="preserve"> (can take any name)</w:t>
      </w:r>
    </w:p>
    <w:p w:rsidR="00EB67D1" w:rsidRPr="00526D95" w:rsidRDefault="00EB67D1" w:rsidP="00EB67D1">
      <w:pPr>
        <w:numPr>
          <w:ilvl w:val="0"/>
          <w:numId w:val="5"/>
        </w:numPr>
        <w:rPr>
          <w:rFonts w:ascii="Garamond" w:hAnsi="Garamond"/>
          <w:b/>
          <w:bCs/>
          <w:sz w:val="26"/>
          <w:szCs w:val="26"/>
        </w:rPr>
      </w:pPr>
      <w:r w:rsidRPr="00526D95">
        <w:rPr>
          <w:rFonts w:ascii="Garamond" w:hAnsi="Garamond"/>
          <w:sz w:val="26"/>
          <w:szCs w:val="26"/>
        </w:rPr>
        <w:t xml:space="preserve">Download browser driver that you want to launch </w:t>
      </w:r>
      <w:proofErr w:type="gramStart"/>
      <w:r w:rsidRPr="00526D95">
        <w:rPr>
          <w:rFonts w:ascii="Garamond" w:hAnsi="Garamond"/>
          <w:sz w:val="26"/>
          <w:szCs w:val="26"/>
        </w:rPr>
        <w:t>For</w:t>
      </w:r>
      <w:proofErr w:type="gramEnd"/>
      <w:r w:rsidRPr="00526D95">
        <w:rPr>
          <w:rFonts w:ascii="Garamond" w:hAnsi="Garamond"/>
          <w:sz w:val="26"/>
          <w:szCs w:val="26"/>
        </w:rPr>
        <w:t xml:space="preserve"> </w:t>
      </w:r>
      <w:proofErr w:type="spellStart"/>
      <w:r w:rsidRPr="00526D95">
        <w:rPr>
          <w:rFonts w:ascii="Garamond" w:hAnsi="Garamond"/>
          <w:sz w:val="26"/>
          <w:szCs w:val="26"/>
        </w:rPr>
        <w:t>eg</w:t>
      </w:r>
      <w:proofErr w:type="spellEnd"/>
      <w:r w:rsidRPr="00526D95">
        <w:rPr>
          <w:rFonts w:ascii="Garamond" w:hAnsi="Garamond"/>
          <w:sz w:val="26"/>
          <w:szCs w:val="26"/>
        </w:rPr>
        <w:t xml:space="preserve">. For Chrome browser download </w:t>
      </w:r>
      <w:proofErr w:type="spellStart"/>
      <w:r w:rsidRPr="00526D95">
        <w:rPr>
          <w:rFonts w:ascii="Garamond" w:hAnsi="Garamond"/>
          <w:sz w:val="26"/>
          <w:szCs w:val="26"/>
        </w:rPr>
        <w:t>chromedriver</w:t>
      </w:r>
      <w:proofErr w:type="spellEnd"/>
      <w:r w:rsidRPr="00526D95">
        <w:rPr>
          <w:rFonts w:ascii="Garamond" w:hAnsi="Garamond"/>
          <w:sz w:val="26"/>
          <w:szCs w:val="26"/>
        </w:rPr>
        <w:t xml:space="preserve"> from link:</w:t>
      </w:r>
      <w:hyperlink r:id="rId9" w:history="1">
        <w:r w:rsidRPr="00756CB3">
          <w:rPr>
            <w:rStyle w:val="Hyperlink"/>
            <w:rFonts w:ascii="Garamond" w:hAnsi="Garamond"/>
            <w:sz w:val="26"/>
            <w:szCs w:val="26"/>
            <w:highlight w:val="yellow"/>
          </w:rPr>
          <w:t>https://chromedriver.chromium.org/downloads</w:t>
        </w:r>
      </w:hyperlink>
      <w:r w:rsidRPr="00526D95">
        <w:rPr>
          <w:rFonts w:ascii="Garamond" w:hAnsi="Garamond"/>
          <w:sz w:val="26"/>
          <w:szCs w:val="26"/>
        </w:rPr>
        <w:t xml:space="preserve"> </w:t>
      </w:r>
    </w:p>
    <w:p w:rsidR="00EB67D1" w:rsidRPr="00526D95" w:rsidRDefault="00EB67D1" w:rsidP="00EB67D1">
      <w:p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b/>
          <w:bCs/>
          <w:sz w:val="26"/>
          <w:szCs w:val="26"/>
        </w:rPr>
        <w:t>Note: Browser Driver should be matched with your browser version.</w:t>
      </w:r>
    </w:p>
    <w:p w:rsidR="00EB67D1" w:rsidRPr="00526D95" w:rsidRDefault="00EB67D1" w:rsidP="00EB67D1">
      <w:pPr>
        <w:numPr>
          <w:ilvl w:val="0"/>
          <w:numId w:val="5"/>
        </w:num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sz w:val="26"/>
          <w:szCs w:val="26"/>
        </w:rPr>
        <w:t xml:space="preserve">After </w:t>
      </w:r>
      <w:r w:rsidRPr="00526D95">
        <w:rPr>
          <w:rFonts w:ascii="Garamond" w:hAnsi="Garamond"/>
          <w:sz w:val="26"/>
          <w:szCs w:val="26"/>
        </w:rPr>
        <w:t>extracting</w:t>
      </w:r>
      <w:r w:rsidRPr="00526D95">
        <w:rPr>
          <w:rFonts w:ascii="Garamond" w:hAnsi="Garamond"/>
          <w:sz w:val="26"/>
          <w:szCs w:val="26"/>
        </w:rPr>
        <w:t xml:space="preserve"> the browser driver folder, copy the executable file of driver in Package “</w:t>
      </w:r>
      <w:proofErr w:type="spellStart"/>
      <w:r w:rsidRPr="00526D95">
        <w:rPr>
          <w:rFonts w:ascii="Garamond" w:hAnsi="Garamond"/>
          <w:b/>
          <w:bCs/>
          <w:sz w:val="26"/>
          <w:szCs w:val="26"/>
        </w:rPr>
        <w:t>Browser_drivers</w:t>
      </w:r>
      <w:proofErr w:type="spellEnd"/>
      <w:r w:rsidRPr="00526D95">
        <w:rPr>
          <w:rFonts w:ascii="Garamond" w:hAnsi="Garamond"/>
          <w:sz w:val="26"/>
          <w:szCs w:val="26"/>
        </w:rPr>
        <w:t>”.</w:t>
      </w:r>
    </w:p>
    <w:p w:rsidR="00EB67D1" w:rsidRPr="00526D95" w:rsidRDefault="00EB67D1" w:rsidP="00EB67D1">
      <w:pPr>
        <w:numPr>
          <w:ilvl w:val="0"/>
          <w:numId w:val="5"/>
        </w:numPr>
        <w:rPr>
          <w:rFonts w:ascii="Garamond" w:hAnsi="Garamond"/>
          <w:sz w:val="26"/>
          <w:szCs w:val="26"/>
        </w:rPr>
      </w:pPr>
      <w:r w:rsidRPr="00526D95">
        <w:rPr>
          <w:rFonts w:ascii="Garamond" w:hAnsi="Garamond"/>
          <w:sz w:val="26"/>
          <w:szCs w:val="26"/>
        </w:rPr>
        <w:t xml:space="preserve">Create a new Class </w:t>
      </w:r>
      <w:proofErr w:type="gramStart"/>
      <w:r w:rsidRPr="00526D95">
        <w:rPr>
          <w:rFonts w:ascii="Garamond" w:hAnsi="Garamond"/>
          <w:sz w:val="26"/>
          <w:szCs w:val="26"/>
        </w:rPr>
        <w:t>By</w:t>
      </w:r>
      <w:proofErr w:type="gramEnd"/>
      <w:r w:rsidRPr="00526D95">
        <w:rPr>
          <w:rFonts w:ascii="Garamond" w:hAnsi="Garamond"/>
          <w:sz w:val="26"/>
          <w:szCs w:val="26"/>
        </w:rPr>
        <w:t xml:space="preserve"> </w:t>
      </w:r>
      <w:proofErr w:type="spellStart"/>
      <w:r w:rsidRPr="00756CB3">
        <w:rPr>
          <w:rFonts w:ascii="Garamond" w:hAnsi="Garamond"/>
          <w:sz w:val="26"/>
          <w:szCs w:val="26"/>
          <w:highlight w:val="yellow"/>
        </w:rPr>
        <w:t>Rightclick</w:t>
      </w:r>
      <w:proofErr w:type="spellEnd"/>
      <w:r w:rsidRPr="00756CB3">
        <w:rPr>
          <w:rFonts w:ascii="Garamond" w:hAnsi="Garamond"/>
          <w:sz w:val="26"/>
          <w:szCs w:val="26"/>
          <w:highlight w:val="yellow"/>
        </w:rPr>
        <w:t xml:space="preserve"> on Project-&gt;New-&gt;Class</w:t>
      </w:r>
      <w:bookmarkStart w:id="0" w:name="_GoBack"/>
      <w:bookmarkEnd w:id="0"/>
      <w:r w:rsidRPr="00526D95">
        <w:rPr>
          <w:rFonts w:ascii="Garamond" w:hAnsi="Garamond"/>
          <w:sz w:val="26"/>
          <w:szCs w:val="26"/>
        </w:rPr>
        <w:t xml:space="preserve"> (named as “</w:t>
      </w:r>
      <w:proofErr w:type="spellStart"/>
      <w:r w:rsidRPr="00526D95">
        <w:rPr>
          <w:rFonts w:ascii="Garamond" w:hAnsi="Garamond"/>
          <w:sz w:val="26"/>
          <w:szCs w:val="26"/>
        </w:rPr>
        <w:t>LoginScript</w:t>
      </w:r>
      <w:proofErr w:type="spellEnd"/>
      <w:r w:rsidRPr="00526D95">
        <w:rPr>
          <w:rFonts w:ascii="Garamond" w:hAnsi="Garamond"/>
          <w:sz w:val="26"/>
          <w:szCs w:val="26"/>
        </w:rPr>
        <w:t>”).</w:t>
      </w:r>
    </w:p>
    <w:p w:rsidR="00EB67D1" w:rsidRPr="00526D95" w:rsidRDefault="00EB67D1" w:rsidP="00EB67D1">
      <w:pPr>
        <w:numPr>
          <w:ilvl w:val="0"/>
          <w:numId w:val="5"/>
        </w:numPr>
        <w:rPr>
          <w:rFonts w:ascii="Garamond" w:hAnsi="Garamond"/>
          <w:b/>
          <w:bCs/>
          <w:sz w:val="26"/>
          <w:szCs w:val="26"/>
        </w:rPr>
      </w:pPr>
      <w:r w:rsidRPr="00526D95">
        <w:rPr>
          <w:rFonts w:ascii="Garamond" w:hAnsi="Garamond"/>
          <w:sz w:val="26"/>
          <w:szCs w:val="26"/>
        </w:rPr>
        <w:t xml:space="preserve">Write the code for automate any </w:t>
      </w:r>
      <w:r w:rsidRPr="00526D95">
        <w:rPr>
          <w:rFonts w:ascii="Garamond" w:hAnsi="Garamond"/>
          <w:sz w:val="26"/>
          <w:szCs w:val="26"/>
        </w:rPr>
        <w:t>Test case</w:t>
      </w:r>
      <w:r w:rsidRPr="00526D95">
        <w:rPr>
          <w:rFonts w:ascii="Garamond" w:hAnsi="Garamond"/>
          <w:sz w:val="26"/>
          <w:szCs w:val="26"/>
        </w:rPr>
        <w:t>.</w:t>
      </w:r>
    </w:p>
    <w:p w:rsidR="00F41692" w:rsidRDefault="00756CB3"/>
    <w:sectPr w:rsidR="00F4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FA20BFD"/>
    <w:multiLevelType w:val="hybridMultilevel"/>
    <w:tmpl w:val="5158F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D1"/>
    <w:rsid w:val="0068220D"/>
    <w:rsid w:val="00756CB3"/>
    <w:rsid w:val="00A00117"/>
    <w:rsid w:val="00E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7D1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67D1"/>
    <w:rPr>
      <w:color w:val="000080"/>
      <w:u w:val="single"/>
      <w:lang/>
    </w:rPr>
  </w:style>
  <w:style w:type="paragraph" w:customStyle="1" w:styleId="Default">
    <w:name w:val="Default"/>
    <w:rsid w:val="00EB67D1"/>
    <w:pPr>
      <w:autoSpaceDE w:val="0"/>
      <w:autoSpaceDN w:val="0"/>
      <w:adjustRightInd w:val="0"/>
      <w:spacing w:after="0" w:line="200" w:lineRule="atLeast"/>
    </w:pPr>
    <w:rPr>
      <w:rFonts w:ascii="Mangal" w:eastAsia="Microsoft YaHei" w:hAnsi="Mangal" w:cs="Mangal"/>
      <w:color w:val="FFFFFF"/>
      <w:kern w:val="1"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7D1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67D1"/>
    <w:rPr>
      <w:color w:val="000080"/>
      <w:u w:val="single"/>
      <w:lang/>
    </w:rPr>
  </w:style>
  <w:style w:type="paragraph" w:customStyle="1" w:styleId="Default">
    <w:name w:val="Default"/>
    <w:rsid w:val="00EB67D1"/>
    <w:pPr>
      <w:autoSpaceDE w:val="0"/>
      <w:autoSpaceDN w:val="0"/>
      <w:adjustRightInd w:val="0"/>
      <w:spacing w:after="0" w:line="200" w:lineRule="atLeast"/>
    </w:pPr>
    <w:rPr>
      <w:rFonts w:ascii="Mangal" w:eastAsia="Microsoft YaHei" w:hAnsi="Mangal" w:cs="Mangal"/>
      <w:color w:val="FFFFFF"/>
      <w:kern w:val="1"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wnloa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clipse.org/eclipse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8-download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romedriver.chromium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SMalhotra</dc:creator>
  <cp:lastModifiedBy>SMalhotra</cp:lastModifiedBy>
  <cp:revision>2</cp:revision>
  <dcterms:created xsi:type="dcterms:W3CDTF">2020-04-06T03:54:00Z</dcterms:created>
  <dcterms:modified xsi:type="dcterms:W3CDTF">2020-04-06T03:55:00Z</dcterms:modified>
</cp:coreProperties>
</file>